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center"/>
        <w:spacing w:before="2"/>
        <w:ind w:left="4387" w:right="2776"/>
      </w:pP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Dat</w:t>
      </w:r>
      <w:r>
        <w:rPr>
          <w:rFonts w:cs="Times New Roman" w:hAnsi="Times New Roman" w:eastAsia="Times New Roman" w:ascii="Times New Roman"/>
          <w:b/>
          <w:spacing w:val="2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se</w:t>
      </w:r>
      <w:r>
        <w:rPr>
          <w:rFonts w:cs="Times New Roman" w:hAnsi="Times New Roman" w:eastAsia="Times New Roman" w:ascii="Times New Roman"/>
          <w:b/>
          <w:spacing w:val="-1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9"/>
          <w:sz w:val="44"/>
          <w:szCs w:val="4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99"/>
          <w:sz w:val="44"/>
          <w:szCs w:val="44"/>
        </w:rPr>
        <w:t>st</w:t>
      </w:r>
      <w:r>
        <w:rPr>
          <w:rFonts w:cs="Times New Roman" w:hAnsi="Times New Roman" w:eastAsia="Times New Roman" w:ascii="Times New Roman"/>
          <w:b/>
          <w:spacing w:val="1"/>
          <w:w w:val="99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sz w:val="44"/>
          <w:szCs w:val="44"/>
        </w:rPr>
        <w:t>ms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</w:r>
    </w:p>
    <w:p>
      <w:pPr>
        <w:rPr>
          <w:rFonts w:cs="Bookman Old Style" w:hAnsi="Bookman Old Style" w:eastAsia="Bookman Old Style" w:ascii="Bookman Old Style"/>
          <w:sz w:val="28"/>
          <w:szCs w:val="28"/>
        </w:rPr>
        <w:jc w:val="center"/>
        <w:spacing w:lineRule="exact" w:line="320"/>
        <w:ind w:left="4915" w:right="3298"/>
      </w:pP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A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S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SIGNM</w:t>
      </w:r>
      <w:r>
        <w:rPr>
          <w:rFonts w:cs="Bookman Old Style" w:hAnsi="Bookman Old Style" w:eastAsia="Bookman Old Style" w:ascii="Bookman Old Style"/>
          <w:spacing w:val="-2"/>
          <w:w w:val="100"/>
          <w:sz w:val="28"/>
          <w:szCs w:val="28"/>
        </w:rPr>
        <w:t>E</w:t>
      </w:r>
      <w:r>
        <w:rPr>
          <w:rFonts w:cs="Bookman Old Style" w:hAnsi="Bookman Old Style" w:eastAsia="Bookman Old Style" w:ascii="Bookman Old Style"/>
          <w:spacing w:val="1"/>
          <w:w w:val="100"/>
          <w:sz w:val="28"/>
          <w:szCs w:val="28"/>
        </w:rPr>
        <w:t>N</w:t>
      </w:r>
      <w:r>
        <w:rPr>
          <w:rFonts w:cs="Bookman Old Style" w:hAnsi="Bookman Old Style" w:eastAsia="Bookman Old Style" w:ascii="Bookman Old Style"/>
          <w:spacing w:val="1"/>
          <w:w w:val="100"/>
          <w:sz w:val="28"/>
          <w:szCs w:val="28"/>
        </w:rPr>
        <w:t>T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#2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</w:r>
    </w:p>
    <w:p>
      <w:pPr>
        <w:rPr>
          <w:rFonts w:cs="Bookman Old Style" w:hAnsi="Bookman Old Style" w:eastAsia="Bookman Old Style" w:ascii="Bookman Old Style"/>
          <w:sz w:val="28"/>
          <w:szCs w:val="28"/>
        </w:rPr>
        <w:jc w:val="center"/>
        <w:spacing w:lineRule="exact" w:line="320"/>
        <w:ind w:left="3216" w:right="1600"/>
      </w:pP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BS(</w:t>
      </w:r>
      <w:r>
        <w:rPr>
          <w:rFonts w:cs="Bookman Old Style" w:hAnsi="Bookman Old Style" w:eastAsia="Bookman Old Style" w:ascii="Bookman Old Style"/>
          <w:spacing w:val="1"/>
          <w:w w:val="100"/>
          <w:sz w:val="28"/>
          <w:szCs w:val="28"/>
        </w:rPr>
        <w:t>C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S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)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 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-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 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F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a</w:t>
      </w:r>
      <w:r>
        <w:rPr>
          <w:rFonts w:cs="Bookman Old Style" w:hAnsi="Bookman Old Style" w:eastAsia="Bookman Old Style" w:ascii="Bookman Old Style"/>
          <w:spacing w:val="1"/>
          <w:w w:val="100"/>
          <w:sz w:val="28"/>
          <w:szCs w:val="28"/>
        </w:rPr>
        <w:t>l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l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 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20</w:t>
      </w:r>
      <w:r>
        <w:rPr>
          <w:rFonts w:cs="Bookman Old Style" w:hAnsi="Bookman Old Style" w:eastAsia="Bookman Old Style" w:ascii="Bookman Old Style"/>
          <w:spacing w:val="-3"/>
          <w:w w:val="100"/>
          <w:sz w:val="28"/>
          <w:szCs w:val="28"/>
        </w:rPr>
        <w:t>1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8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 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(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Seme</w:t>
      </w:r>
      <w:r>
        <w:rPr>
          <w:rFonts w:cs="Bookman Old Style" w:hAnsi="Bookman Old Style" w:eastAsia="Bookman Old Style" w:ascii="Bookman Old Style"/>
          <w:spacing w:val="-2"/>
          <w:w w:val="100"/>
          <w:sz w:val="28"/>
          <w:szCs w:val="28"/>
        </w:rPr>
        <w:t>s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ter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 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F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a</w:t>
      </w:r>
      <w:r>
        <w:rPr>
          <w:rFonts w:cs="Bookman Old Style" w:hAnsi="Bookman Old Style" w:eastAsia="Bookman Old Style" w:ascii="Bookman Old Style"/>
          <w:spacing w:val="1"/>
          <w:w w:val="100"/>
          <w:sz w:val="28"/>
          <w:szCs w:val="28"/>
        </w:rPr>
        <w:t>l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l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 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20</w:t>
      </w:r>
      <w:r>
        <w:rPr>
          <w:rFonts w:cs="Bookman Old Style" w:hAnsi="Bookman Old Style" w:eastAsia="Bookman Old Style" w:ascii="Bookman Old Style"/>
          <w:spacing w:val="-1"/>
          <w:w w:val="100"/>
          <w:sz w:val="28"/>
          <w:szCs w:val="28"/>
        </w:rPr>
        <w:t>2</w:t>
      </w:r>
      <w:r>
        <w:rPr>
          <w:rFonts w:cs="Bookman Old Style" w:hAnsi="Bookman Old Style" w:eastAsia="Bookman Old Style" w:ascii="Bookman Old Style"/>
          <w:spacing w:val="1"/>
          <w:w w:val="100"/>
          <w:sz w:val="28"/>
          <w:szCs w:val="28"/>
        </w:rPr>
        <w:t>0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  <w:t>)</w:t>
      </w:r>
      <w:r>
        <w:rPr>
          <w:rFonts w:cs="Bookman Old Style" w:hAnsi="Bookman Old Style" w:eastAsia="Bookman Old Style" w:ascii="Bookman Old Style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7.09961"/>
          <w:szCs w:val="7.09961"/>
        </w:rPr>
        <w:jc w:val="left"/>
        <w:spacing w:before="67"/>
        <w:ind w:left="412"/>
      </w:pPr>
      <w:r>
        <w:pict>
          <v:shape type="#_x0000_t75" style="width:505.55pt;height:3.5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7.09961"/>
          <w:szCs w:val="7.09961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2"/>
        <w:ind w:left="10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3"/>
          <w:szCs w:val="23"/>
        </w:rPr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  <w:highlight w:val="green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  <w:highlight w:val="green"/>
        </w:rPr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  <w:highlight w:val="green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  <w:highlight w:val="green"/>
        </w:rPr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  <w:highlight w:val="green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  <w:highlight w:val="green"/>
        </w:rPr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  <w:highlight w:val="green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  <w:highlight w:val="green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  <w:highlight w:val="green"/>
        </w:rPr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  <w:highlight w:val="green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  <w:highlight w:val="green"/>
        </w:rPr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  <w:highlight w:val="green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  <w:highlight w:val="green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  <w:highlight w:val="green"/>
        </w:rPr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  <w:highlight w:val="green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  <w:highlight w:val="green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22,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2020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12"/>
      </w:pPr>
      <w:r>
        <w:pict>
          <v:shape type="#_x0000_t75" style="position:absolute;margin-left:69.9pt;margin-top:20.9pt;width:51.55pt;height:57.75pt;mso-position-horizontal-relative:page;mso-position-vertical-relative:page;z-index:-315">
            <v:imagedata o:title="" r:id="rId5"/>
          </v:shape>
        </w:pic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st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tion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1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•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Absolu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41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•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41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•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41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•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.docx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7"/>
        <w:ind w:left="41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•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_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tion_Assig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772" w:right="86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18M00X_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on_Assi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nmen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oo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7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ment”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4.57,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32" w:right="863" w:hanging="36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Connol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stems: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(6th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.)”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14.19,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14.20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[10]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1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mali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2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8" w:hRule="exact"/>
        </w:trPr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2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41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72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CST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1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31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02" w:type="dxa"/>
            <w:tcBorders>
              <w:top w:val="single" w:sz="5" w:space="0" w:color="BEBEBE"/>
              <w:left w:val="single" w:sz="5" w:space="0" w:color="BEBEBE"/>
              <w:bottom w:val="single" w:sz="9" w:space="0" w:color="F1F1F1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971" w:hRule="exact"/>
        </w:trPr>
        <w:tc>
          <w:tcPr>
            <w:tcW w:w="960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1006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2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841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972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EX</w:t>
            </w:r>
          </w:p>
        </w:tc>
        <w:tc>
          <w:tcPr>
            <w:tcW w:w="960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1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7,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,4</w:t>
            </w:r>
          </w:p>
        </w:tc>
        <w:tc>
          <w:tcPr>
            <w:tcW w:w="1406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LE,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102" w:right="643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SEK,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AIR</w:t>
            </w:r>
          </w:p>
        </w:tc>
        <w:tc>
          <w:tcPr>
            <w:tcW w:w="1431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0,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00</w:t>
            </w:r>
          </w:p>
        </w:tc>
        <w:tc>
          <w:tcPr>
            <w:tcW w:w="1202" w:type="dxa"/>
            <w:tcBorders>
              <w:top w:val="single" w:sz="9" w:space="0" w:color="F1F1F1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1,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,5</w:t>
            </w:r>
          </w:p>
        </w:tc>
      </w:tr>
      <w:tr>
        <w:trPr>
          <w:trHeight w:val="631" w:hRule="exact"/>
        </w:trPr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1007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9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ACME</w:t>
            </w:r>
          </w:p>
        </w:tc>
        <w:tc>
          <w:tcPr>
            <w:tcW w:w="9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GA</w:t>
            </w:r>
          </w:p>
        </w:tc>
        <w:tc>
          <w:tcPr>
            <w:tcW w:w="76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,4</w:t>
            </w:r>
          </w:p>
        </w:tc>
        <w:tc>
          <w:tcPr>
            <w:tcW w:w="140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RESSER,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AIR</w:t>
            </w:r>
          </w:p>
        </w:tc>
        <w:tc>
          <w:tcPr>
            <w:tcW w:w="14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0,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00</w:t>
            </w:r>
          </w:p>
        </w:tc>
        <w:tc>
          <w:tcPr>
            <w:tcW w:w="12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4,6</w:t>
            </w:r>
          </w:p>
        </w:tc>
      </w:tr>
    </w:tbl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[10]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41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mali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9" w:hRule="exact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ProvNo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Prov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86" w:hRule="exact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V1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IST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EAR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INFECTION</w:t>
            </w:r>
          </w:p>
        </w:tc>
      </w:tr>
      <w:tr>
        <w:trPr>
          <w:trHeight w:val="608" w:hRule="exact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V1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35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PRACTI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INFLUE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ZZ</w:t>
            </w:r>
          </w:p>
        </w:tc>
      </w:tr>
      <w:tr>
        <w:trPr>
          <w:trHeight w:val="586" w:hRule="exact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V9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30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P3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17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GLEWOOD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SE</w:t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PRACTI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PREG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Y</w:t>
            </w:r>
          </w:p>
        </w:tc>
      </w:tr>
      <w:tr>
        <w:trPr>
          <w:trHeight w:val="329" w:hRule="exact"/>
        </w:trPr>
        <w:tc>
          <w:tcPr>
            <w:tcW w:w="11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V8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1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07</w:t>
            </w:r>
          </w:p>
        </w:tc>
        <w:tc>
          <w:tcPr>
            <w:tcW w:w="83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P2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D3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IST</w:t>
            </w:r>
          </w:p>
        </w:tc>
        <w:tc>
          <w:tcPr>
            <w:tcW w:w="15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UR</w:t>
            </w:r>
          </w:p>
        </w:tc>
      </w:tr>
    </w:tbl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[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1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[15]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12"/>
        <w:sectPr>
          <w:pgSz w:w="11920" w:h="16840"/>
          <w:pgMar w:top="300" w:bottom="280" w:left="740" w:right="540"/>
        </w:sectPr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3"/>
        <w:ind w:left="1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[15]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4.58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[15]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14.19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[10]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320"/>
        <w:ind w:left="112"/>
      </w:pPr>
      <w:r>
        <w:rPr>
          <w:rFonts w:cs="Arial Unicode MS" w:hAnsi="Arial Unicode MS" w:eastAsia="Arial Unicode MS" w:ascii="Arial Unicode MS"/>
          <w:spacing w:val="0"/>
          <w:w w:val="100"/>
          <w:position w:val="-1"/>
          <w:sz w:val="22"/>
          <w:szCs w:val="22"/>
        </w:rPr>
        <w:t>F</w:t>
      </w:r>
      <w:r>
        <w:rPr>
          <w:rFonts w:cs="Arial Unicode MS" w:hAnsi="Arial Unicode MS" w:eastAsia="Arial Unicode MS" w:ascii="Arial Unicode MS"/>
          <w:spacing w:val="0"/>
          <w:w w:val="100"/>
          <w:position w:val="-1"/>
          <w:sz w:val="22"/>
          <w:szCs w:val="22"/>
        </w:rPr>
        <w:t> </w:t>
      </w:r>
      <w:r>
        <w:rPr>
          <w:rFonts w:cs="Arial Unicode MS" w:hAnsi="Arial Unicode MS" w:eastAsia="Arial Unicode MS" w:ascii="Arial Unicode MS"/>
          <w:spacing w:val="0"/>
          <w:w w:val="100"/>
          <w:position w:val="-1"/>
          <w:sz w:val="22"/>
          <w:szCs w:val="22"/>
        </w:rPr>
        <w:t>=</w:t>
      </w:r>
      <w:r>
        <w:rPr>
          <w:rFonts w:cs="Arial Unicode MS" w:hAnsi="Arial Unicode MS" w:eastAsia="Arial Unicode MS" w:ascii="Arial Unicode MS"/>
          <w:spacing w:val="0"/>
          <w:w w:val="100"/>
          <w:position w:val="-1"/>
          <w:sz w:val="22"/>
          <w:szCs w:val="22"/>
        </w:rPr>
        <w:t> </w:t>
      </w:r>
      <w:r>
        <w:rPr>
          <w:rFonts w:cs="Arial Unicode MS" w:hAnsi="Arial Unicode MS" w:eastAsia="Arial Unicode MS" w:ascii="Arial Unicode MS"/>
          <w:spacing w:val="1"/>
          <w:w w:val="100"/>
          <w:position w:val="-1"/>
          <w:sz w:val="22"/>
          <w:szCs w:val="22"/>
        </w:rPr>
        <w:t>{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Z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8"/>
          <w:w w:val="100"/>
          <w:position w:val="-1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W</w:t>
      </w:r>
      <w:r>
        <w:rPr>
          <w:rFonts w:cs="Arial" w:hAnsi="Arial" w:eastAsia="Arial" w:ascii="Arial"/>
          <w:spacing w:val="7"/>
          <w:w w:val="100"/>
          <w:position w:val="-1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2"/>
          <w:szCs w:val="22"/>
        </w:rPr>
        <w:t>X</w:t>
      </w:r>
      <w:r>
        <w:rPr>
          <w:rFonts w:cs="Arial Unicode MS" w:hAnsi="Arial Unicode MS" w:eastAsia="Arial Unicode MS" w:ascii="Arial Unicode MS"/>
          <w:spacing w:val="-2"/>
          <w:w w:val="100"/>
          <w:position w:val="-1"/>
          <w:sz w:val="22"/>
          <w:szCs w:val="22"/>
        </w:rPr>
        <w:t>}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3"/>
        <w:ind w:left="47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47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b.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8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[15]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1" w:lineRule="exact" w:line="300"/>
        <w:ind w:left="472" w:right="4383" w:hanging="360"/>
      </w:pPr>
      <w:r>
        <w:rPr>
          <w:rFonts w:cs="Arial Unicode MS" w:hAnsi="Arial Unicode MS" w:eastAsia="Arial Unicode MS" w:ascii="Arial Unicode MS"/>
          <w:spacing w:val="0"/>
          <w:w w:val="100"/>
          <w:sz w:val="22"/>
          <w:szCs w:val="22"/>
        </w:rPr>
        <w:t>F</w:t>
      </w:r>
      <w:r>
        <w:rPr>
          <w:rFonts w:cs="Arial Unicode MS" w:hAnsi="Arial Unicode MS" w:eastAsia="Arial Unicode MS" w:ascii="Arial Unicode MS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 Unicode MS" w:hAnsi="Arial Unicode MS" w:eastAsia="Arial Unicode MS" w:ascii="Arial Unicode MS"/>
          <w:spacing w:val="1"/>
          <w:w w:val="100"/>
          <w:sz w:val="22"/>
          <w:szCs w:val="22"/>
        </w:rPr>
        <w:t>{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 Unicode MS" w:hAnsi="Arial Unicode MS" w:eastAsia="Arial Unicode MS" w:ascii="Arial Unicode MS"/>
          <w:spacing w:val="1"/>
          <w:w w:val="100"/>
          <w:sz w:val="22"/>
          <w:szCs w:val="22"/>
        </w:rPr>
        <w:t>}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20"/>
        <w:ind w:left="47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b.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sati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F).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" w:lineRule="exact" w:line="240"/>
        <w:ind w:left="472" w:right="146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c.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F?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F?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sitio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#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[15]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ow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1" w:lineRule="exact" w:line="300"/>
        <w:ind w:left="472" w:right="3338" w:hanging="360"/>
      </w:pPr>
      <w:r>
        <w:rPr>
          <w:rFonts w:cs="Arial Unicode MS" w:hAnsi="Arial Unicode MS" w:eastAsia="Arial Unicode MS" w:ascii="Arial Unicode MS"/>
          <w:spacing w:val="0"/>
          <w:w w:val="100"/>
          <w:sz w:val="22"/>
          <w:szCs w:val="22"/>
        </w:rPr>
        <w:t>F</w:t>
      </w:r>
      <w:r>
        <w:rPr>
          <w:rFonts w:cs="Arial Unicode MS" w:hAnsi="Arial Unicode MS" w:eastAsia="Arial Unicode MS" w:ascii="Arial Unicode MS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=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 Unicode MS" w:hAnsi="Arial Unicode MS" w:eastAsia="Arial Unicode MS" w:ascii="Arial Unicode MS"/>
          <w:spacing w:val="1"/>
          <w:w w:val="100"/>
          <w:sz w:val="22"/>
          <w:szCs w:val="22"/>
        </w:rPr>
        <w:t>{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F,CD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 Unicode MS" w:hAnsi="Arial Unicode MS" w:eastAsia="Arial Unicode MS" w:ascii="Arial Unicode MS"/>
          <w:spacing w:val="-2"/>
          <w:w w:val="100"/>
          <w:sz w:val="22"/>
          <w:szCs w:val="22"/>
        </w:rPr>
        <w:t>}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20"/>
        <w:ind w:left="47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b.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"/>
        <w:ind w:left="47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c.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sectPr>
      <w:pgSz w:w="11920" w:h="16840"/>
      <w:pgMar w:top="640" w:bottom="280" w:left="104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